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0B276A54"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proofErr w:type="gramStart"/>
      <w:r>
        <w:rPr>
          <w:i/>
          <w:iCs/>
          <w:spacing w:val="5"/>
          <w:kern w:val="1"/>
        </w:rPr>
        <w:t>email</w:t>
      </w:r>
      <w:proofErr w:type="gramEnd"/>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w:t>
      </w:r>
      <w:proofErr w:type="gramStart"/>
      <w:r>
        <w:rPr>
          <w:spacing w:val="5"/>
          <w:kern w:val="1"/>
        </w:rPr>
        <w:t>if</w:t>
      </w:r>
      <w:proofErr w:type="gramEnd"/>
      <w:r>
        <w:rPr>
          <w:spacing w:val="5"/>
          <w:kern w:val="1"/>
        </w:rPr>
        <w:t xml:space="preserve">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9A6637">
        <w:rPr>
          <w:b/>
          <w:bCs/>
          <w:spacing w:val="24"/>
          <w:kern w:val="1"/>
          <w:sz w:val="24"/>
          <w:szCs w:val="24"/>
        </w:rPr>
        <w:t>2013</w:t>
      </w:r>
    </w:p>
    <w:p w14:paraId="4B6123FE"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NIPS requires</w:t>
      </w:r>
      <w:proofErr w:type="gramEnd"/>
      <w:r>
        <w:rPr>
          <w:spacing w:val="5"/>
          <w:kern w:val="1"/>
        </w:rPr>
        <w:t xml:space="preserve">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9A6637">
        <w:rPr>
          <w:spacing w:val="5"/>
          <w:kern w:val="1"/>
        </w:rPr>
        <w:t>2013</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9A6637">
        <w:rPr>
          <w:spacing w:val="5"/>
          <w:kern w:val="1"/>
        </w:rPr>
        <w:t>2013</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bookmarkStart w:id="0" w:name="_GoBack"/>
      <w:bookmarkEnd w:id="0"/>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w:t>
      </w:r>
      <w:r>
        <w:rPr>
          <w:spacing w:val="5"/>
          <w:kern w:val="1"/>
        </w:rPr>
        <w:lastRenderedPageBreak/>
        <w:t xml:space="preserve">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9A6637"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lastRenderedPageBreak/>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w:t>
      </w:r>
      <w:proofErr w:type="spellStart"/>
      <w:r>
        <w:rPr>
          <w:spacing w:val="5"/>
          <w:kern w:val="1"/>
        </w:rPr>
        <w:t>pdf</w:t>
      </w:r>
      <w:proofErr w:type="spellEnd"/>
      <w:r>
        <w:rPr>
          <w:spacing w:val="5"/>
          <w:kern w:val="1"/>
        </w:rPr>
        <w:t xml:space="preserve">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Use unnumbered third level headings for the acknowledgments. All acknowledgements go at the end of the paper.  Do not include acknowledgements in the </w:t>
      </w:r>
      <w:proofErr w:type="spellStart"/>
      <w:r>
        <w:rPr>
          <w:spacing w:val="5"/>
          <w:kern w:val="1"/>
        </w:rPr>
        <w:t>anonymized</w:t>
      </w:r>
      <w:proofErr w:type="spellEnd"/>
      <w:r>
        <w:rPr>
          <w:spacing w:val="5"/>
          <w:kern w:val="1"/>
        </w:rPr>
        <w:t xml:space="preserve">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9A6637"/>
    <w:rsid w:val="00A667B5"/>
    <w:rsid w:val="00BC1C8D"/>
    <w:rsid w:val="00C71ADE"/>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1904</Words>
  <Characters>10855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Kilian  Weinberger</cp:lastModifiedBy>
  <cp:revision>3</cp:revision>
  <dcterms:created xsi:type="dcterms:W3CDTF">2012-03-12T18:28:00Z</dcterms:created>
  <dcterms:modified xsi:type="dcterms:W3CDTF">2013-04-18T15:17:00Z</dcterms:modified>
</cp:coreProperties>
</file>